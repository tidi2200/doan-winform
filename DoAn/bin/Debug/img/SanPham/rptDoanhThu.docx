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98"/>
        <w:gridCol w:w="7639"/>
        <w:gridCol w:w="956"/>
      </w:tblGrid>
      <w:tr>
        <w:trPr>
          <w:trHeight w:val="40" w:hRule="atLeast"/>
        </w:trPr>
        <w:tc>
          <w:tcPr>
            <w:tcW w:w="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3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879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STT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Từ Ngày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Đến Ngày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Số Lượng HD</w:t>
                  </w:r>
                </w:p>
              </w:tc>
              <w:tc>
                <w:tcPr>
                  <w:tcW w:w="18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Tổng Doanh Thu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1/1/2020 12:00:00 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7/11/2020 12:00:00 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8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1597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9" w:hRule="atLeast"/>
        </w:trPr>
        <w:tc>
          <w:tcPr>
            <w:tcW w:w="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5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12239" w:h="15839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5346"/>
      <w:gridCol w:w="3707"/>
      <w:gridCol w:w="240"/>
    </w:tblGrid>
    <w:tr>
      <w:trPr/>
      <w:tc>
        <w:tcPr>
          <w:tcW w:w="53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3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07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707"/>
          </w:tblGrid>
          <w:tr>
            <w:trPr>
              <w:trHeight w:val="450" w:hRule="atLeast"/>
            </w:trPr>
            <w:tc>
              <w:tcPr>
                <w:tcW w:w="370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Tp.HCM, Ngày......Tháng......Năm 2020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3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3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07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707"/>
          </w:tblGrid>
          <w:tr>
            <w:trPr>
              <w:trHeight w:val="234" w:hRule="atLeast"/>
            </w:trPr>
            <w:tc>
              <w:tcPr>
                <w:tcW w:w="370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0"/>
                  </w:rPr>
                  <w:t xml:space="preserve">Người lập báo cáo kí, ghi rõ họ tên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3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07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707"/>
          </w:tblGrid>
          <w:tr>
            <w:trPr>
              <w:trHeight w:val="450" w:hRule="atLeast"/>
            </w:trPr>
            <w:tc>
              <w:tcPr>
                <w:tcW w:w="370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20"/>
                    <w:u w:val="single"/>
                  </w:rPr>
                  <w:t xml:space="preserve">Dương</w:t>
                </w:r>
              </w:p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Trần Đức Dương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3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65"/>
      <w:gridCol w:w="191"/>
      <w:gridCol w:w="3000"/>
      <w:gridCol w:w="1151"/>
      <w:gridCol w:w="180"/>
      <w:gridCol w:w="328"/>
      <w:gridCol w:w="835"/>
      <w:gridCol w:w="420"/>
      <w:gridCol w:w="2063"/>
      <w:gridCol w:w="856"/>
      <w:gridCol w:w="99"/>
    </w:tblGrid>
    <w:tr>
      <w:trPr/>
      <w:tc>
        <w:tcPr>
          <w:tcW w:w="1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524"/>
          </w:tblGrid>
          <w:tr>
            <w:trPr>
              <w:trHeight w:val="461" w:hRule="atLeast"/>
            </w:trPr>
            <w:tc>
              <w:tcPr>
                <w:tcW w:w="452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SỞ GIÁO DỤC VÀ ĐÀO TẠO</w:t>
                </w:r>
              </w:p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0"/>
                  </w:rPr>
                  <w:t xml:space="preserve">TRƯỜNG CAO ĐẲNG KĨ THUẬT CAO THẮNG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0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35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6"/>
          </w:tblGrid>
          <w:tr>
            <w:trPr>
              <w:trHeight w:val="461" w:hRule="atLeast"/>
            </w:trPr>
            <w:tc>
              <w:tcPr>
                <w:tcW w:w="417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0"/>
                  </w:rPr>
                  <w:t xml:space="preserve">CỘNG HÒA XÃ HỘI CHỦ NGHĨA VIỆT NAM</w:t>
                </w:r>
              </w:p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0"/>
                  </w:rPr>
                  <w:t xml:space="preserve">Độc lập - Tự do - Hạnh Phúc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2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6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2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51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916"/>
          </w:tblGrid>
          <w:tr>
            <w:trPr>
              <w:trHeight w:val="282" w:hRule="atLeast"/>
            </w:trPr>
            <w:tc>
              <w:tcPr>
                <w:tcW w:w="29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i/>
                    <w:color w:val="000000"/>
                    <w:sz w:val="20"/>
                  </w:rPr>
                  <w:t xml:space="preserve">Thống kê doanh thu theo đợt</w:t>
                </w:r>
              </w:p>
              <w:p>
                <w:pPr>
                  <w:spacing w:after="0" w:line="240" w:lineRule="auto"/>
                  <w:jc w:val="center"/>
                </w:pP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2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rptDoanhThu</dc:title>
</cp:coreProperties>
</file>